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CF" w:rsidRDefault="002740A2">
      <w:pPr>
        <w:pStyle w:val="Title"/>
      </w:pPr>
      <w:r>
        <w:t>Photon cloud</w:t>
      </w:r>
    </w:p>
    <w:p w:rsidR="003C5CCF" w:rsidRDefault="002740A2">
      <w:pPr>
        <w:pStyle w:val="Heading1"/>
      </w:pPr>
      <w:r>
        <w:t>photon cloud là gì?</w:t>
      </w:r>
    </w:p>
    <w:p w:rsidR="003C5CCF" w:rsidRDefault="005619F2">
      <w:r>
        <w:t>Photon cloud là một Software as a Service (SaaS) nhanh và mạnh nhất để xây dựng các MMOs, FPS hoặc bất cứ thể loại game, ứng dụng multiplayer cho PC, Mac, trình duyệt web, Console, Mobile, .. .</w:t>
      </w:r>
    </w:p>
    <w:p w:rsidR="005619F2" w:rsidRDefault="005619F2" w:rsidP="005619F2">
      <w:pPr>
        <w:pStyle w:val="Heading1"/>
      </w:pPr>
      <w:r>
        <w:t xml:space="preserve"> Tại sao lại chọn photon cloud?</w:t>
      </w:r>
    </w:p>
    <w:p w:rsidR="005619F2" w:rsidRDefault="005619F2" w:rsidP="005619F2">
      <w:pPr>
        <w:pStyle w:val="ListParagraph"/>
        <w:numPr>
          <w:ilvl w:val="0"/>
          <w:numId w:val="5"/>
        </w:numPr>
      </w:pPr>
      <w:r>
        <w:t>Software as a Service: điều đó có nghĩa là ta không cần phải thiết lập server, và không cần quan tâm đến vấn đề vận hành, bảo trì.</w:t>
      </w:r>
    </w:p>
    <w:p w:rsidR="005619F2" w:rsidRDefault="005619F2" w:rsidP="005619F2">
      <w:pPr>
        <w:pStyle w:val="ListParagraph"/>
        <w:numPr>
          <w:ilvl w:val="0"/>
          <w:numId w:val="5"/>
        </w:numPr>
      </w:pPr>
      <w:r>
        <w:t>Automatic load scaling: Photon Cloud sẽ tự động co dãn khi cần thiết.</w:t>
      </w:r>
    </w:p>
    <w:p w:rsidR="005619F2" w:rsidRDefault="005619F2" w:rsidP="005619F2">
      <w:pPr>
        <w:pStyle w:val="ListParagraph"/>
        <w:numPr>
          <w:ilvl w:val="0"/>
          <w:numId w:val="5"/>
        </w:numPr>
      </w:pPr>
      <w:r>
        <w:t>Cross platform: Unity, iOS, Android, Windows, Mac, Flash, HTML5 …</w:t>
      </w:r>
    </w:p>
    <w:p w:rsidR="00DB3AB1" w:rsidRDefault="00DB3AB1" w:rsidP="005619F2">
      <w:pPr>
        <w:pStyle w:val="ListParagraph"/>
        <w:numPr>
          <w:ilvl w:val="0"/>
          <w:numId w:val="5"/>
        </w:numPr>
      </w:pPr>
      <w:r>
        <w:t>Cung cấp rất nhiều ứng dụng hữu ích: Photon Realtime, Turnbased, Chat, PUN …</w:t>
      </w:r>
    </w:p>
    <w:p w:rsidR="005619F2" w:rsidRDefault="001D61E2" w:rsidP="005619F2">
      <w:pPr>
        <w:pStyle w:val="ListParagraph"/>
        <w:numPr>
          <w:ilvl w:val="0"/>
          <w:numId w:val="5"/>
        </w:numPr>
      </w:pPr>
      <w:r>
        <w:t>Free: đối với game &lt; 20 CCU</w:t>
      </w:r>
    </w:p>
    <w:p w:rsidR="006042E1" w:rsidRDefault="006042E1" w:rsidP="006042E1">
      <w:pPr>
        <w:pStyle w:val="Heading1"/>
      </w:pPr>
      <w:r>
        <w:t>Các sản phẩm sử dụng photon cloud</w:t>
      </w:r>
    </w:p>
    <w:p w:rsidR="006042E1" w:rsidRDefault="006042E1" w:rsidP="006042E1">
      <w:r>
        <w:rPr>
          <w:noProof/>
          <w:lang w:eastAsia="en-US"/>
        </w:rPr>
        <w:drawing>
          <wp:inline distT="0" distB="0" distL="0" distR="0" wp14:anchorId="51B55449" wp14:editId="219984E2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r>
        <w:rPr>
          <w:noProof/>
          <w:lang w:eastAsia="en-US"/>
        </w:rPr>
        <w:drawing>
          <wp:inline distT="0" distB="0" distL="0" distR="0" wp14:anchorId="32274BCE" wp14:editId="246714B6">
            <wp:extent cx="5943600" cy="2073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E1" w:rsidRDefault="006042E1" w:rsidP="006042E1">
      <w:r>
        <w:rPr>
          <w:noProof/>
          <w:lang w:eastAsia="en-US"/>
        </w:rPr>
        <w:lastRenderedPageBreak/>
        <w:drawing>
          <wp:inline distT="0" distB="0" distL="0" distR="0" wp14:anchorId="436A5199" wp14:editId="725F0A11">
            <wp:extent cx="5943600" cy="206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6C" w:rsidRDefault="00C2026C" w:rsidP="006042E1"/>
    <w:p w:rsidR="00C2026C" w:rsidRDefault="00C2026C" w:rsidP="00C2026C">
      <w:pPr>
        <w:pStyle w:val="Heading1"/>
      </w:pPr>
      <w:r>
        <w:t>SO sánh với các service khác</w:t>
      </w:r>
    </w:p>
    <w:p w:rsidR="00481457" w:rsidRPr="00481457" w:rsidRDefault="00481457" w:rsidP="00481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1457" w:rsidTr="00481457">
        <w:tc>
          <w:tcPr>
            <w:tcW w:w="2337" w:type="dxa"/>
          </w:tcPr>
          <w:p w:rsidR="00481457" w:rsidRDefault="00481457" w:rsidP="00C2026C"/>
        </w:tc>
        <w:tc>
          <w:tcPr>
            <w:tcW w:w="2337" w:type="dxa"/>
          </w:tcPr>
          <w:p w:rsidR="00481457" w:rsidRDefault="00481457" w:rsidP="00C2026C">
            <w:r>
              <w:t>Photon cloud</w:t>
            </w:r>
          </w:p>
        </w:tc>
        <w:tc>
          <w:tcPr>
            <w:tcW w:w="2338" w:type="dxa"/>
          </w:tcPr>
          <w:p w:rsidR="00481457" w:rsidRDefault="00481457" w:rsidP="00C2026C">
            <w:r>
              <w:t>Smartfox</w:t>
            </w:r>
          </w:p>
        </w:tc>
        <w:tc>
          <w:tcPr>
            <w:tcW w:w="2338" w:type="dxa"/>
          </w:tcPr>
          <w:p w:rsidR="00481457" w:rsidRDefault="00481457" w:rsidP="00C2026C">
            <w:r>
              <w:t>Gamesparks</w:t>
            </w:r>
          </w:p>
        </w:tc>
      </w:tr>
      <w:tr w:rsidR="00481457" w:rsidTr="00481457">
        <w:tc>
          <w:tcPr>
            <w:tcW w:w="2337" w:type="dxa"/>
          </w:tcPr>
          <w:p w:rsidR="00481457" w:rsidRDefault="000031E9" w:rsidP="00C2026C">
            <w:r>
              <w:t>Server Administration</w:t>
            </w:r>
          </w:p>
        </w:tc>
        <w:tc>
          <w:tcPr>
            <w:tcW w:w="2337" w:type="dxa"/>
          </w:tcPr>
          <w:p w:rsidR="00481457" w:rsidRDefault="000031E9" w:rsidP="00C2026C">
            <w:r>
              <w:t>Không cần server</w:t>
            </w:r>
          </w:p>
        </w:tc>
        <w:tc>
          <w:tcPr>
            <w:tcW w:w="2338" w:type="dxa"/>
          </w:tcPr>
          <w:p w:rsidR="00481457" w:rsidRDefault="000031E9" w:rsidP="00C2026C">
            <w:r>
              <w:t>Cần server</w:t>
            </w:r>
          </w:p>
        </w:tc>
        <w:tc>
          <w:tcPr>
            <w:tcW w:w="2338" w:type="dxa"/>
          </w:tcPr>
          <w:p w:rsidR="00481457" w:rsidRDefault="000031E9" w:rsidP="00C2026C">
            <w:r>
              <w:t>Cần server</w:t>
            </w:r>
          </w:p>
        </w:tc>
      </w:tr>
      <w:tr w:rsidR="00481457" w:rsidTr="00481457">
        <w:tc>
          <w:tcPr>
            <w:tcW w:w="2337" w:type="dxa"/>
          </w:tcPr>
          <w:p w:rsidR="00481457" w:rsidRDefault="000031E9" w:rsidP="00C2026C">
            <w:r>
              <w:t>Scalability</w:t>
            </w:r>
          </w:p>
        </w:tc>
        <w:tc>
          <w:tcPr>
            <w:tcW w:w="2337" w:type="dxa"/>
          </w:tcPr>
          <w:p w:rsidR="00481457" w:rsidRDefault="000031E9" w:rsidP="00C2026C">
            <w:r>
              <w:t>Tự động</w:t>
            </w:r>
          </w:p>
        </w:tc>
        <w:tc>
          <w:tcPr>
            <w:tcW w:w="2338" w:type="dxa"/>
          </w:tcPr>
          <w:p w:rsidR="00481457" w:rsidRDefault="008808B7" w:rsidP="00C2026C">
            <w:r>
              <w:t>Phải tự scale</w:t>
            </w:r>
          </w:p>
        </w:tc>
        <w:tc>
          <w:tcPr>
            <w:tcW w:w="2338" w:type="dxa"/>
          </w:tcPr>
          <w:p w:rsidR="00481457" w:rsidRDefault="008808B7" w:rsidP="00C2026C">
            <w:r>
              <w:t>Phải tự scale</w:t>
            </w:r>
          </w:p>
        </w:tc>
      </w:tr>
      <w:tr w:rsidR="00481457" w:rsidTr="00481457">
        <w:tc>
          <w:tcPr>
            <w:tcW w:w="2337" w:type="dxa"/>
          </w:tcPr>
          <w:p w:rsidR="00481457" w:rsidRDefault="008808B7" w:rsidP="00C2026C">
            <w:r>
              <w:t>Game logic</w:t>
            </w:r>
          </w:p>
        </w:tc>
        <w:tc>
          <w:tcPr>
            <w:tcW w:w="2337" w:type="dxa"/>
          </w:tcPr>
          <w:p w:rsidR="00481457" w:rsidRDefault="008808B7" w:rsidP="00C2026C">
            <w:r>
              <w:t>Hỗ trợ rất nhiều ứng dụng với API rõ ràng (Photon realtime, Turnbased, Chat, PUN…)</w:t>
            </w:r>
          </w:p>
        </w:tc>
        <w:tc>
          <w:tcPr>
            <w:tcW w:w="2338" w:type="dxa"/>
          </w:tcPr>
          <w:p w:rsidR="00481457" w:rsidRDefault="008808B7" w:rsidP="00C2026C">
            <w:r>
              <w:t>Hỗ trợ các API cần thiết để viết các chức năng, game logic</w:t>
            </w:r>
          </w:p>
        </w:tc>
        <w:tc>
          <w:tcPr>
            <w:tcW w:w="2338" w:type="dxa"/>
          </w:tcPr>
          <w:p w:rsidR="00481457" w:rsidRDefault="008808B7" w:rsidP="00C2026C">
            <w:r>
              <w:t>Hỗ trợ các API cần thiết để viết các chức năng, game logic</w:t>
            </w:r>
          </w:p>
        </w:tc>
      </w:tr>
      <w:tr w:rsidR="00481457" w:rsidTr="00481457">
        <w:tc>
          <w:tcPr>
            <w:tcW w:w="2337" w:type="dxa"/>
          </w:tcPr>
          <w:p w:rsidR="00481457" w:rsidRDefault="008808B7" w:rsidP="00C2026C">
            <w:r>
              <w:t>Platform support</w:t>
            </w:r>
          </w:p>
        </w:tc>
        <w:tc>
          <w:tcPr>
            <w:tcW w:w="2337" w:type="dxa"/>
          </w:tcPr>
          <w:p w:rsidR="00481457" w:rsidRDefault="008808B7" w:rsidP="00C2026C">
            <w:r>
              <w:t>Android, iOS, Cocos2d-x, Unity, .Net, Flash, Linux, Javascript, HTML5, Xamarin, Xbox, Unreal, PS</w:t>
            </w:r>
          </w:p>
        </w:tc>
        <w:tc>
          <w:tcPr>
            <w:tcW w:w="2338" w:type="dxa"/>
          </w:tcPr>
          <w:p w:rsidR="00481457" w:rsidRDefault="008808B7" w:rsidP="008808B7">
            <w:r>
              <w:t>Flash, Unity, HTML5, iOS, Windows, Android, Standard C++</w:t>
            </w:r>
          </w:p>
        </w:tc>
        <w:tc>
          <w:tcPr>
            <w:tcW w:w="2338" w:type="dxa"/>
          </w:tcPr>
          <w:p w:rsidR="00481457" w:rsidRDefault="008808B7" w:rsidP="00C2026C">
            <w:r>
              <w:t>Unity, Marmalade, Unreal, Cocos2d-x, JavaScript, HTML5, Action Script, C++</w:t>
            </w:r>
          </w:p>
        </w:tc>
      </w:tr>
      <w:tr w:rsidR="00481457" w:rsidTr="00481457">
        <w:tc>
          <w:tcPr>
            <w:tcW w:w="2337" w:type="dxa"/>
          </w:tcPr>
          <w:p w:rsidR="00481457" w:rsidRDefault="00DC0CDE" w:rsidP="00C2026C">
            <w:r>
              <w:t>Price</w:t>
            </w:r>
          </w:p>
        </w:tc>
        <w:tc>
          <w:tcPr>
            <w:tcW w:w="2337" w:type="dxa"/>
          </w:tcPr>
          <w:p w:rsidR="00481457" w:rsidRDefault="00DC0CDE" w:rsidP="00C2026C">
            <w:r>
              <w:t>Free nếu &lt;20 CCU</w:t>
            </w:r>
          </w:p>
        </w:tc>
        <w:tc>
          <w:tcPr>
            <w:tcW w:w="2338" w:type="dxa"/>
          </w:tcPr>
          <w:p w:rsidR="00481457" w:rsidRDefault="00DC0CDE" w:rsidP="00C2026C">
            <w:r>
              <w:t>Free nếu &lt;20 CCU</w:t>
            </w:r>
          </w:p>
        </w:tc>
        <w:tc>
          <w:tcPr>
            <w:tcW w:w="2338" w:type="dxa"/>
          </w:tcPr>
          <w:p w:rsidR="00481457" w:rsidRDefault="00DC0CDE" w:rsidP="00C2026C">
            <w:r>
              <w:t>Free nếu &lt;10.000 người chơi / tháng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C2026C" w:rsidRPr="00C2026C" w:rsidRDefault="00C2026C" w:rsidP="00C2026C"/>
    <w:sectPr w:rsidR="00C2026C" w:rsidRPr="00C2026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A23" w:rsidRDefault="000B0A23">
      <w:pPr>
        <w:spacing w:after="0" w:line="240" w:lineRule="auto"/>
      </w:pPr>
      <w:r>
        <w:separator/>
      </w:r>
    </w:p>
  </w:endnote>
  <w:endnote w:type="continuationSeparator" w:id="0">
    <w:p w:rsidR="000B0A23" w:rsidRDefault="000B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A23" w:rsidRDefault="000B0A23">
      <w:pPr>
        <w:spacing w:after="0" w:line="240" w:lineRule="auto"/>
      </w:pPr>
      <w:r>
        <w:separator/>
      </w:r>
    </w:p>
  </w:footnote>
  <w:footnote w:type="continuationSeparator" w:id="0">
    <w:p w:rsidR="000B0A23" w:rsidRDefault="000B0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93D0E"/>
    <w:multiLevelType w:val="hybridMultilevel"/>
    <w:tmpl w:val="98B6EDEC"/>
    <w:lvl w:ilvl="0" w:tplc="44888BFA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D5D6B"/>
    <w:multiLevelType w:val="hybridMultilevel"/>
    <w:tmpl w:val="A9A0D7AC"/>
    <w:lvl w:ilvl="0" w:tplc="6D68BA4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A2"/>
    <w:rsid w:val="000031E9"/>
    <w:rsid w:val="000B0A23"/>
    <w:rsid w:val="001D61E2"/>
    <w:rsid w:val="002740A2"/>
    <w:rsid w:val="003C5CCF"/>
    <w:rsid w:val="00481457"/>
    <w:rsid w:val="005619F2"/>
    <w:rsid w:val="006042E1"/>
    <w:rsid w:val="00742200"/>
    <w:rsid w:val="008808B7"/>
    <w:rsid w:val="00C2026C"/>
    <w:rsid w:val="00DB3AB1"/>
    <w:rsid w:val="00DB3C7F"/>
    <w:rsid w:val="00DC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31C8BE-A6E3-4575-98F6-81C0FC14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500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563618-3127-4291-A215-8296D371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TP500</dc:creator>
  <cp:keywords/>
  <cp:lastModifiedBy>Trọng Thiên</cp:lastModifiedBy>
  <cp:revision>8</cp:revision>
  <dcterms:created xsi:type="dcterms:W3CDTF">2015-10-28T14:10:00Z</dcterms:created>
  <dcterms:modified xsi:type="dcterms:W3CDTF">2015-10-28T15:29:00Z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