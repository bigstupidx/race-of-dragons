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621" w:rsidRDefault="005E12AD">
      <w:pPr>
        <w:pStyle w:val="Title"/>
      </w:pPr>
      <w:r>
        <w:t>Game Design document</w:t>
      </w:r>
    </w:p>
    <w:p w:rsidR="00084621" w:rsidRDefault="005E12AD">
      <w:pPr>
        <w:pStyle w:val="Heading1"/>
      </w:pPr>
      <w:r>
        <w:t>Tổng quan</w:t>
      </w:r>
    </w:p>
    <w:p w:rsidR="005E12AD" w:rsidRDefault="005E12AD" w:rsidP="005E12AD">
      <w:r>
        <w:t>Tên game:</w:t>
      </w:r>
      <w:r w:rsidR="00827CB2">
        <w:t xml:space="preserve"> Race of Dragon</w:t>
      </w:r>
    </w:p>
    <w:p w:rsidR="005E12AD" w:rsidRDefault="005E12AD" w:rsidP="005E12AD">
      <w:r>
        <w:t>Thể loại:</w:t>
      </w:r>
      <w:r w:rsidR="00056929">
        <w:t xml:space="preserve"> Action, Multiplayer, Racing</w:t>
      </w:r>
    </w:p>
    <w:p w:rsidR="005E12AD" w:rsidRDefault="005E12AD" w:rsidP="005E12AD">
      <w:r>
        <w:t>Đối tượng hướng đến:</w:t>
      </w:r>
      <w:r w:rsidR="00056929">
        <w:t xml:space="preserve"> 6+</w:t>
      </w:r>
    </w:p>
    <w:p w:rsidR="005E12AD" w:rsidRDefault="005E12AD" w:rsidP="005E12AD">
      <w:r>
        <w:t>Nền tảng:</w:t>
      </w:r>
      <w:r w:rsidR="00056929">
        <w:t xml:space="preserve"> Android, iOs</w:t>
      </w:r>
    </w:p>
    <w:p w:rsidR="005E12AD" w:rsidRDefault="005E12AD" w:rsidP="005E12AD">
      <w:r>
        <w:t>Chủ đề:</w:t>
      </w:r>
      <w:r w:rsidR="00056929">
        <w:t xml:space="preserve"> Đua rồng, lấy cảm hứng từ bộ phim “How to train your dragon”</w:t>
      </w:r>
    </w:p>
    <w:p w:rsidR="00056929" w:rsidRDefault="00056929" w:rsidP="005E12AD">
      <w:r>
        <w:rPr>
          <w:noProof/>
          <w:lang w:eastAsia="en-US"/>
        </w:rPr>
        <w:drawing>
          <wp:inline distT="0" distB="0" distL="0" distR="0">
            <wp:extent cx="5943600" cy="3962400"/>
            <wp:effectExtent l="0" t="0" r="0" b="0"/>
            <wp:docPr id="1" name="Picture 1" descr="C:\Users\TP500\AppData\Local\Microsoft\Windows\INetCache\Content.Word\how-to-train-your-d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500\AppData\Local\Microsoft\Windows\INetCache\Content.Word\how-to-train-your-drag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5E12AD" w:rsidRDefault="00056929" w:rsidP="005E12AD">
      <w:r>
        <w:t>Thời gian</w:t>
      </w:r>
      <w:r w:rsidR="005E12AD">
        <w:t xml:space="preserve"> dự </w:t>
      </w:r>
      <w:r>
        <w:t>kiến</w:t>
      </w:r>
      <w:r w:rsidR="005E12AD">
        <w:t>:</w:t>
      </w:r>
      <w:r>
        <w:t xml:space="preserve"> 3 tháng</w:t>
      </w:r>
    </w:p>
    <w:p w:rsidR="005E12AD" w:rsidRDefault="005E12AD" w:rsidP="005E12AD">
      <w:pPr>
        <w:pStyle w:val="Heading1"/>
      </w:pPr>
      <w:r>
        <w:t>Lý do thành công của dự án</w:t>
      </w:r>
    </w:p>
    <w:p w:rsidR="005E12AD" w:rsidRDefault="00056929" w:rsidP="00056929">
      <w:pPr>
        <w:pStyle w:val="ListParagraph"/>
        <w:numPr>
          <w:ilvl w:val="0"/>
          <w:numId w:val="5"/>
        </w:numPr>
      </w:pPr>
      <w:r>
        <w:t>Chủ đề hấp dẫn: Rồng</w:t>
      </w:r>
    </w:p>
    <w:p w:rsidR="00056929" w:rsidRDefault="00056929" w:rsidP="00056929">
      <w:pPr>
        <w:pStyle w:val="ListParagraph"/>
        <w:numPr>
          <w:ilvl w:val="0"/>
          <w:numId w:val="5"/>
        </w:numPr>
      </w:pPr>
      <w:r>
        <w:t>Thể loại Running kết hợp với Action và Multiplayer rất thú vị</w:t>
      </w:r>
    </w:p>
    <w:p w:rsidR="00056929" w:rsidRDefault="00056929" w:rsidP="00056929">
      <w:pPr>
        <w:pStyle w:val="ListParagraph"/>
        <w:numPr>
          <w:ilvl w:val="0"/>
          <w:numId w:val="5"/>
        </w:numPr>
      </w:pPr>
      <w:r>
        <w:t>Xây dựng cách chơi mới lạ</w:t>
      </w:r>
    </w:p>
    <w:p w:rsidR="005E12AD" w:rsidRDefault="005E12AD" w:rsidP="005E12AD"/>
    <w:p w:rsidR="005E12AD" w:rsidRDefault="005E12AD" w:rsidP="005E12AD">
      <w:pPr>
        <w:pStyle w:val="Heading1"/>
      </w:pPr>
      <w:r>
        <w:lastRenderedPageBreak/>
        <w:t>cốt truyện và game play</w:t>
      </w:r>
    </w:p>
    <w:p w:rsidR="005E12AD" w:rsidRDefault="00056929" w:rsidP="005E12AD">
      <w:r w:rsidRPr="00056929">
        <w:rPr>
          <w:b/>
        </w:rPr>
        <w:t>Cốt truyện</w:t>
      </w:r>
      <w:r>
        <w:rPr>
          <w:b/>
        </w:rPr>
        <w:t xml:space="preserve">: </w:t>
      </w:r>
      <w:r>
        <w:t xml:space="preserve">Thê giới, nơi mà ngày xưa đã từng là những cuộc chiến liên miên giữa Người và Rồng, đến khi một cậu bé tìm được một chú rồng bị thương và cứu chữa nó, sau đó cả hai trở thành bạn bè, cùng nhau chinh phục bầu trời. Từ đó trở đi, Người và Rồng cùng chung sống với nhau, </w:t>
      </w:r>
      <w:r w:rsidR="0048573E">
        <w:t>cùng sinh hoạt, làm việc, vui chơi. Trong đó, trò chơi lôi cuốn nhất, chính là đua rồng.</w:t>
      </w:r>
    </w:p>
    <w:p w:rsidR="0048573E" w:rsidRDefault="0048573E" w:rsidP="005E12AD">
      <w:r w:rsidRPr="0048573E">
        <w:rPr>
          <w:b/>
        </w:rPr>
        <w:t>Gameplay:</w:t>
      </w:r>
      <w:r>
        <w:rPr>
          <w:b/>
        </w:rPr>
        <w:t xml:space="preserve"> </w:t>
      </w:r>
      <w:r>
        <w:t xml:space="preserve">Người chơi sẽ là một phần trong thế giới đó, cùng với chú rồng của mình vui chơi, rèn luyện để trở nên mạnh mẽ và đoạt lấy chiếc vương miện của Rồng trong cuộc đua kỳ thú. </w:t>
      </w:r>
    </w:p>
    <w:p w:rsidR="0048573E" w:rsidRDefault="0048573E" w:rsidP="005E12AD">
      <w:r>
        <w:t>Người chơi sẽ được chọn một chủng loại rồng để làm bạn đồng hành với mình lúc mới bắt đầu game. Trải qua những cuộc đua luyện tập với AI hoặc đua với những người chơi khác, cố gắng kiếm thật nhiều tiền để nâng cấp trang bị, kỹ năng cho rồng.</w:t>
      </w:r>
    </w:p>
    <w:p w:rsidR="0048573E" w:rsidRDefault="0048573E" w:rsidP="005E12AD"/>
    <w:p w:rsidR="0048573E" w:rsidRDefault="0048573E" w:rsidP="0048573E">
      <w:pPr>
        <w:pStyle w:val="Heading1"/>
      </w:pPr>
      <w:r>
        <w:t>Thiết kế chi tiết</w:t>
      </w:r>
    </w:p>
    <w:p w:rsidR="0048573E" w:rsidRDefault="0048573E" w:rsidP="0048573E">
      <w:pPr>
        <w:pStyle w:val="Heading2"/>
        <w:numPr>
          <w:ilvl w:val="0"/>
          <w:numId w:val="6"/>
        </w:numPr>
      </w:pPr>
      <w:r>
        <w:t>Game flow</w:t>
      </w:r>
    </w:p>
    <w:p w:rsidR="0048573E" w:rsidRDefault="009B61F4" w:rsidP="0048573E">
      <w:r>
        <w:rPr>
          <w:noProof/>
          <w:lang w:eastAsia="en-US"/>
        </w:rPr>
        <w:drawing>
          <wp:inline distT="0" distB="0" distL="0" distR="0" wp14:anchorId="12DFB052" wp14:editId="6EFC7EDD">
            <wp:extent cx="584835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743450"/>
                    </a:xfrm>
                    <a:prstGeom prst="rect">
                      <a:avLst/>
                    </a:prstGeom>
                  </pic:spPr>
                </pic:pic>
              </a:graphicData>
            </a:graphic>
          </wp:inline>
        </w:drawing>
      </w:r>
    </w:p>
    <w:p w:rsidR="009B61F4" w:rsidRDefault="009B61F4" w:rsidP="009B61F4">
      <w:pPr>
        <w:pStyle w:val="Heading3"/>
        <w:numPr>
          <w:ilvl w:val="0"/>
          <w:numId w:val="7"/>
        </w:numPr>
      </w:pPr>
      <w:r>
        <w:lastRenderedPageBreak/>
        <w:t>Loading screen</w:t>
      </w:r>
    </w:p>
    <w:p w:rsidR="00BD744A" w:rsidRPr="00BD744A" w:rsidRDefault="00BD744A" w:rsidP="00BD744A">
      <w:pPr>
        <w:rPr>
          <w:b/>
        </w:rPr>
      </w:pPr>
      <w:r w:rsidRPr="00BD744A">
        <w:rPr>
          <w:b/>
        </w:rPr>
        <w:t>Chức năng:</w:t>
      </w:r>
    </w:p>
    <w:p w:rsidR="009B61F4" w:rsidRDefault="009B61F4" w:rsidP="009B61F4">
      <w:pPr>
        <w:pStyle w:val="ListParagraph"/>
        <w:numPr>
          <w:ilvl w:val="0"/>
          <w:numId w:val="5"/>
        </w:numPr>
      </w:pPr>
      <w:r>
        <w:t>Load các resource âm thanh, hình ảnh trong game</w:t>
      </w:r>
    </w:p>
    <w:p w:rsidR="009B61F4" w:rsidRDefault="009B61F4" w:rsidP="009B61F4">
      <w:pPr>
        <w:pStyle w:val="ListParagraph"/>
        <w:numPr>
          <w:ilvl w:val="0"/>
          <w:numId w:val="5"/>
        </w:numPr>
      </w:pPr>
      <w:r>
        <w:t>Kiểm tra và cập nhật phiên bản mới nếu có</w:t>
      </w:r>
    </w:p>
    <w:p w:rsidR="00BD744A" w:rsidRDefault="00BD744A" w:rsidP="00BD744A">
      <w:pPr>
        <w:rPr>
          <w:b/>
        </w:rPr>
      </w:pPr>
      <w:r w:rsidRPr="00BD744A">
        <w:rPr>
          <w:b/>
        </w:rPr>
        <w:t>Mô tả:</w:t>
      </w:r>
    </w:p>
    <w:p w:rsidR="00BD744A" w:rsidRDefault="00BD744A" w:rsidP="00BD744A">
      <w:pPr>
        <w:pStyle w:val="ListParagraph"/>
        <w:numPr>
          <w:ilvl w:val="0"/>
          <w:numId w:val="5"/>
        </w:numPr>
      </w:pPr>
      <w:r>
        <w:t>Một background tĩnh</w:t>
      </w:r>
    </w:p>
    <w:p w:rsidR="00BD744A" w:rsidRDefault="00BD744A" w:rsidP="00BD744A">
      <w:pPr>
        <w:pStyle w:val="ListParagraph"/>
        <w:numPr>
          <w:ilvl w:val="0"/>
          <w:numId w:val="5"/>
        </w:numPr>
      </w:pPr>
      <w:r>
        <w:t>Một thanh progress bar hiển thị tiến trình</w:t>
      </w:r>
    </w:p>
    <w:p w:rsidR="00BD744A" w:rsidRPr="00BD744A" w:rsidRDefault="00BD744A" w:rsidP="00BD744A">
      <w:pPr>
        <w:pStyle w:val="ListParagraph"/>
        <w:numPr>
          <w:ilvl w:val="0"/>
          <w:numId w:val="5"/>
        </w:numPr>
      </w:pPr>
      <w:r>
        <w:t>Một đoạn tip phía dưới màn hình hiển thị các mẹo khi chơi game</w:t>
      </w:r>
    </w:p>
    <w:p w:rsidR="009B61F4" w:rsidRDefault="009B61F4" w:rsidP="009B61F4">
      <w:pPr>
        <w:pStyle w:val="Heading3"/>
        <w:numPr>
          <w:ilvl w:val="0"/>
          <w:numId w:val="7"/>
        </w:numPr>
      </w:pPr>
      <w:r>
        <w:t>Main Menu Screen</w:t>
      </w:r>
    </w:p>
    <w:p w:rsidR="00BD744A" w:rsidRPr="00BD744A" w:rsidRDefault="00BD744A" w:rsidP="00BD744A">
      <w:pPr>
        <w:rPr>
          <w:b/>
        </w:rPr>
      </w:pPr>
      <w:r w:rsidRPr="00BD744A">
        <w:rPr>
          <w:b/>
        </w:rPr>
        <w:t>Chức năng:</w:t>
      </w:r>
    </w:p>
    <w:p w:rsidR="009B61F4" w:rsidRDefault="00BD744A" w:rsidP="00BD744A">
      <w:pPr>
        <w:pStyle w:val="ListParagraph"/>
        <w:numPr>
          <w:ilvl w:val="0"/>
          <w:numId w:val="5"/>
        </w:numPr>
      </w:pPr>
      <w:r>
        <w:t>Chứa các button để mở các screen liên kết với nó: Option Screen, Friend Scree, Store Screen và Race Mode Select Screen.</w:t>
      </w:r>
    </w:p>
    <w:p w:rsidR="00BD744A" w:rsidRDefault="00BD744A" w:rsidP="00BD744A">
      <w:pPr>
        <w:rPr>
          <w:b/>
        </w:rPr>
      </w:pPr>
      <w:r w:rsidRPr="00BD744A">
        <w:rPr>
          <w:b/>
        </w:rPr>
        <w:t>Mô tả:</w:t>
      </w:r>
    </w:p>
    <w:p w:rsidR="00BD744A" w:rsidRDefault="00BD744A" w:rsidP="00BD744A">
      <w:pPr>
        <w:pStyle w:val="ListParagraph"/>
        <w:numPr>
          <w:ilvl w:val="0"/>
          <w:numId w:val="5"/>
        </w:numPr>
      </w:pPr>
      <w:r>
        <w:t>Một background động</w:t>
      </w:r>
    </w:p>
    <w:p w:rsidR="00BD744A" w:rsidRDefault="00543DD4" w:rsidP="00BD744A">
      <w:pPr>
        <w:pStyle w:val="ListParagraph"/>
        <w:numPr>
          <w:ilvl w:val="0"/>
          <w:numId w:val="5"/>
        </w:numPr>
      </w:pPr>
      <w:r>
        <w:t>Các nút điều hướng được bố cục hợp lý</w:t>
      </w:r>
    </w:p>
    <w:p w:rsidR="00543DD4" w:rsidRDefault="00543DD4" w:rsidP="00543DD4">
      <w:pPr>
        <w:pStyle w:val="Heading3"/>
        <w:numPr>
          <w:ilvl w:val="0"/>
          <w:numId w:val="7"/>
        </w:numPr>
      </w:pPr>
      <w:r>
        <w:t>Store screen</w:t>
      </w:r>
    </w:p>
    <w:p w:rsidR="00543DD4" w:rsidRDefault="00543DD4" w:rsidP="00543DD4">
      <w:pPr>
        <w:rPr>
          <w:b/>
        </w:rPr>
      </w:pPr>
      <w:r>
        <w:rPr>
          <w:b/>
        </w:rPr>
        <w:t>Chức năng:</w:t>
      </w:r>
    </w:p>
    <w:p w:rsidR="00543DD4" w:rsidRDefault="00543DD4" w:rsidP="00543DD4">
      <w:pPr>
        <w:pStyle w:val="ListParagraph"/>
        <w:numPr>
          <w:ilvl w:val="0"/>
          <w:numId w:val="5"/>
        </w:numPr>
      </w:pPr>
      <w:r>
        <w:t>Bán: Item, Coin, Character, phụ kiện cho nhân vật</w:t>
      </w:r>
    </w:p>
    <w:p w:rsidR="00543DD4" w:rsidRDefault="00543DD4" w:rsidP="00543DD4">
      <w:pPr>
        <w:pStyle w:val="ListParagraph"/>
        <w:numPr>
          <w:ilvl w:val="0"/>
          <w:numId w:val="5"/>
        </w:numPr>
      </w:pPr>
      <w:r>
        <w:t>Hệ thống quy đổi tiền thật sang Coin</w:t>
      </w:r>
    </w:p>
    <w:p w:rsidR="00543DD4" w:rsidRDefault="00543DD4" w:rsidP="00543DD4">
      <w:pPr>
        <w:rPr>
          <w:b/>
        </w:rPr>
      </w:pPr>
      <w:r>
        <w:rPr>
          <w:b/>
        </w:rPr>
        <w:t>Mô tả:</w:t>
      </w:r>
    </w:p>
    <w:p w:rsidR="00543DD4" w:rsidRDefault="00543DD4" w:rsidP="00543DD4">
      <w:pPr>
        <w:pStyle w:val="ListParagraph"/>
        <w:numPr>
          <w:ilvl w:val="0"/>
          <w:numId w:val="5"/>
        </w:numPr>
      </w:pPr>
      <w:r>
        <w:t>Một background tĩnh</w:t>
      </w:r>
    </w:p>
    <w:p w:rsidR="00543DD4" w:rsidRDefault="00543DD4" w:rsidP="00543DD4">
      <w:pPr>
        <w:pStyle w:val="ListParagraph"/>
        <w:numPr>
          <w:ilvl w:val="0"/>
          <w:numId w:val="5"/>
        </w:numPr>
      </w:pPr>
      <w:r>
        <w:t>Một list hiển thị item và các thông tin liên quan đến item như giá, mô tả chức năng.</w:t>
      </w:r>
    </w:p>
    <w:p w:rsidR="00543DD4" w:rsidRDefault="00543DD4" w:rsidP="00543DD4">
      <w:pPr>
        <w:pStyle w:val="Heading3"/>
        <w:numPr>
          <w:ilvl w:val="0"/>
          <w:numId w:val="7"/>
        </w:numPr>
      </w:pPr>
      <w:r>
        <w:t>Option screen</w:t>
      </w:r>
    </w:p>
    <w:p w:rsidR="00543DD4" w:rsidRDefault="00543DD4" w:rsidP="00543DD4">
      <w:pPr>
        <w:rPr>
          <w:b/>
        </w:rPr>
      </w:pPr>
      <w:r>
        <w:rPr>
          <w:b/>
        </w:rPr>
        <w:t>Chức năng:</w:t>
      </w:r>
    </w:p>
    <w:p w:rsidR="00543DD4" w:rsidRDefault="006778CC" w:rsidP="006778CC">
      <w:pPr>
        <w:pStyle w:val="ListParagraph"/>
        <w:numPr>
          <w:ilvl w:val="0"/>
          <w:numId w:val="5"/>
        </w:numPr>
      </w:pPr>
      <w:r>
        <w:t>Bật tắt âm thanh</w:t>
      </w:r>
    </w:p>
    <w:p w:rsidR="006778CC" w:rsidRDefault="006778CC" w:rsidP="006778CC">
      <w:pPr>
        <w:pStyle w:val="ListParagraph"/>
        <w:numPr>
          <w:ilvl w:val="0"/>
          <w:numId w:val="5"/>
        </w:numPr>
      </w:pPr>
      <w:r>
        <w:t>Bật tắt nhạc nền</w:t>
      </w:r>
    </w:p>
    <w:p w:rsidR="006778CC" w:rsidRDefault="006778CC" w:rsidP="006778CC">
      <w:pPr>
        <w:pStyle w:val="ListParagraph"/>
        <w:numPr>
          <w:ilvl w:val="0"/>
          <w:numId w:val="5"/>
        </w:numPr>
      </w:pPr>
      <w:r>
        <w:t>Login/ Logout</w:t>
      </w:r>
    </w:p>
    <w:p w:rsidR="006778CC" w:rsidRDefault="006778CC" w:rsidP="006778CC">
      <w:pPr>
        <w:pStyle w:val="ListParagraph"/>
        <w:numPr>
          <w:ilvl w:val="0"/>
          <w:numId w:val="5"/>
        </w:numPr>
      </w:pPr>
      <w:r>
        <w:t>Hiển thị credit</w:t>
      </w:r>
    </w:p>
    <w:p w:rsidR="006778CC" w:rsidRDefault="006778CC" w:rsidP="006778CC">
      <w:pPr>
        <w:pStyle w:val="ListParagraph"/>
        <w:numPr>
          <w:ilvl w:val="0"/>
          <w:numId w:val="5"/>
        </w:numPr>
      </w:pPr>
      <w:r>
        <w:t>Nhận feedback người dùng</w:t>
      </w:r>
    </w:p>
    <w:p w:rsidR="006778CC" w:rsidRDefault="006778CC" w:rsidP="006778CC">
      <w:pPr>
        <w:rPr>
          <w:b/>
        </w:rPr>
      </w:pPr>
      <w:r>
        <w:rPr>
          <w:b/>
        </w:rPr>
        <w:t>Mô tả:</w:t>
      </w:r>
    </w:p>
    <w:p w:rsidR="006778CC" w:rsidRDefault="006778CC" w:rsidP="006778CC">
      <w:pPr>
        <w:pStyle w:val="ListParagraph"/>
        <w:numPr>
          <w:ilvl w:val="0"/>
          <w:numId w:val="5"/>
        </w:numPr>
      </w:pPr>
      <w:r>
        <w:lastRenderedPageBreak/>
        <w:t>Một background tĩnh</w:t>
      </w:r>
    </w:p>
    <w:p w:rsidR="006778CC" w:rsidRDefault="006778CC" w:rsidP="006778CC">
      <w:pPr>
        <w:pStyle w:val="ListParagraph"/>
        <w:numPr>
          <w:ilvl w:val="0"/>
          <w:numId w:val="5"/>
        </w:numPr>
      </w:pPr>
      <w:r>
        <w:t>Các nút bật tắt dạng tougle</w:t>
      </w:r>
    </w:p>
    <w:p w:rsidR="006778CC" w:rsidRDefault="006778CC" w:rsidP="006778CC">
      <w:pPr>
        <w:pStyle w:val="ListParagraph"/>
        <w:numPr>
          <w:ilvl w:val="0"/>
          <w:numId w:val="5"/>
        </w:numPr>
      </w:pPr>
      <w:r>
        <w:t>Các nút điều hướng khác</w:t>
      </w:r>
    </w:p>
    <w:p w:rsidR="006778CC" w:rsidRDefault="006778CC" w:rsidP="006778CC">
      <w:pPr>
        <w:pStyle w:val="Heading3"/>
        <w:numPr>
          <w:ilvl w:val="0"/>
          <w:numId w:val="7"/>
        </w:numPr>
      </w:pPr>
      <w:r>
        <w:t>Friend Screen</w:t>
      </w:r>
    </w:p>
    <w:p w:rsidR="006778CC" w:rsidRDefault="006778CC" w:rsidP="006778CC">
      <w:r>
        <w:rPr>
          <w:b/>
        </w:rPr>
        <w:t>Chức năng:</w:t>
      </w:r>
    </w:p>
    <w:p w:rsidR="006778CC" w:rsidRDefault="006778CC" w:rsidP="006778CC">
      <w:pPr>
        <w:pStyle w:val="ListParagraph"/>
        <w:numPr>
          <w:ilvl w:val="0"/>
          <w:numId w:val="5"/>
        </w:numPr>
      </w:pPr>
      <w:r>
        <w:t>Hiển thị danh sách bạn bè</w:t>
      </w:r>
    </w:p>
    <w:p w:rsidR="006778CC" w:rsidRDefault="006778CC" w:rsidP="006778CC">
      <w:pPr>
        <w:pStyle w:val="ListParagraph"/>
        <w:numPr>
          <w:ilvl w:val="0"/>
          <w:numId w:val="5"/>
        </w:numPr>
      </w:pPr>
      <w:r>
        <w:t>Tìm bạn theo tên</w:t>
      </w:r>
    </w:p>
    <w:p w:rsidR="006778CC" w:rsidRDefault="006778CC" w:rsidP="006778CC">
      <w:pPr>
        <w:pStyle w:val="ListParagraph"/>
        <w:numPr>
          <w:ilvl w:val="0"/>
          <w:numId w:val="5"/>
        </w:numPr>
      </w:pPr>
      <w:r>
        <w:t>Mời bạn cùng chơi</w:t>
      </w:r>
    </w:p>
    <w:p w:rsidR="006778CC" w:rsidRDefault="006778CC" w:rsidP="006778CC">
      <w:pPr>
        <w:rPr>
          <w:b/>
        </w:rPr>
      </w:pPr>
      <w:r>
        <w:rPr>
          <w:b/>
        </w:rPr>
        <w:t>Mô tả:</w:t>
      </w:r>
    </w:p>
    <w:p w:rsidR="006778CC" w:rsidRDefault="006778CC" w:rsidP="006778CC">
      <w:pPr>
        <w:pStyle w:val="ListParagraph"/>
        <w:numPr>
          <w:ilvl w:val="0"/>
          <w:numId w:val="5"/>
        </w:numPr>
      </w:pPr>
      <w:r>
        <w:t>Một background tĩnh</w:t>
      </w:r>
    </w:p>
    <w:p w:rsidR="006778CC" w:rsidRDefault="006778CC" w:rsidP="006778CC">
      <w:pPr>
        <w:pStyle w:val="ListParagraph"/>
        <w:numPr>
          <w:ilvl w:val="0"/>
          <w:numId w:val="5"/>
        </w:numPr>
      </w:pPr>
      <w:r>
        <w:t>Một list hiển thị danh sách các bạn bè với những thông tin cơ bản về tên, level, avatar, trạng thái online/ offline</w:t>
      </w:r>
    </w:p>
    <w:p w:rsidR="006778CC" w:rsidRDefault="006778CC" w:rsidP="006778CC">
      <w:pPr>
        <w:pStyle w:val="ListParagraph"/>
        <w:numPr>
          <w:ilvl w:val="0"/>
          <w:numId w:val="5"/>
        </w:numPr>
      </w:pPr>
      <w:r>
        <w:t>Một list bạn bè gợi ý kết bạn</w:t>
      </w:r>
    </w:p>
    <w:p w:rsidR="006778CC" w:rsidRDefault="001D5EEF" w:rsidP="001D5EEF">
      <w:pPr>
        <w:pStyle w:val="Heading3"/>
        <w:numPr>
          <w:ilvl w:val="0"/>
          <w:numId w:val="7"/>
        </w:numPr>
      </w:pPr>
      <w:r>
        <w:t>Race mode select screen</w:t>
      </w:r>
    </w:p>
    <w:p w:rsidR="001D5EEF" w:rsidRDefault="001D5EEF" w:rsidP="001D5EEF">
      <w:pPr>
        <w:rPr>
          <w:b/>
        </w:rPr>
      </w:pPr>
      <w:r>
        <w:rPr>
          <w:b/>
        </w:rPr>
        <w:t>Chức năng:</w:t>
      </w:r>
    </w:p>
    <w:p w:rsidR="001D5EEF" w:rsidRDefault="001D5EEF" w:rsidP="001D5EEF">
      <w:pPr>
        <w:pStyle w:val="ListParagraph"/>
        <w:numPr>
          <w:ilvl w:val="0"/>
          <w:numId w:val="5"/>
        </w:numPr>
      </w:pPr>
      <w:r>
        <w:t>Điều hướng tới nhưng mode chơi khác nhau</w:t>
      </w:r>
    </w:p>
    <w:p w:rsidR="001D5EEF" w:rsidRDefault="001D5EEF" w:rsidP="001D5EEF">
      <w:pPr>
        <w:rPr>
          <w:b/>
        </w:rPr>
      </w:pPr>
      <w:r>
        <w:rPr>
          <w:b/>
        </w:rPr>
        <w:t>Mô tả:</w:t>
      </w:r>
    </w:p>
    <w:p w:rsidR="001D5EEF" w:rsidRDefault="001D5EEF" w:rsidP="001D5EEF">
      <w:pPr>
        <w:pStyle w:val="ListParagraph"/>
        <w:numPr>
          <w:ilvl w:val="0"/>
          <w:numId w:val="5"/>
        </w:numPr>
      </w:pPr>
      <w:r>
        <w:t>Một background động</w:t>
      </w:r>
    </w:p>
    <w:p w:rsidR="001D5EEF" w:rsidRDefault="001D5EEF" w:rsidP="001D5EEF">
      <w:pPr>
        <w:pStyle w:val="ListParagraph"/>
        <w:numPr>
          <w:ilvl w:val="0"/>
          <w:numId w:val="5"/>
        </w:numPr>
      </w:pPr>
      <w:r>
        <w:t>3 nút điều hướng tới 3 mode chơi của game</w:t>
      </w:r>
    </w:p>
    <w:p w:rsidR="001D5EEF" w:rsidRDefault="001D5EEF" w:rsidP="001D5EEF">
      <w:pPr>
        <w:pStyle w:val="Heading3"/>
        <w:numPr>
          <w:ilvl w:val="0"/>
          <w:numId w:val="7"/>
        </w:numPr>
      </w:pPr>
      <w:r>
        <w:t>Training offline</w:t>
      </w:r>
    </w:p>
    <w:p w:rsidR="001D5EEF" w:rsidRDefault="001D5EEF" w:rsidP="001D5EEF">
      <w:pPr>
        <w:rPr>
          <w:b/>
        </w:rPr>
      </w:pPr>
      <w:r>
        <w:rPr>
          <w:b/>
        </w:rPr>
        <w:t>Chức năng:</w:t>
      </w:r>
    </w:p>
    <w:p w:rsidR="001D5EEF" w:rsidRDefault="001D5EEF" w:rsidP="001D5EEF">
      <w:pPr>
        <w:pStyle w:val="ListParagraph"/>
        <w:numPr>
          <w:ilvl w:val="0"/>
          <w:numId w:val="5"/>
        </w:numPr>
      </w:pPr>
      <w:r>
        <w:t>Chế độ chơi offline luyện tập với AI</w:t>
      </w:r>
    </w:p>
    <w:p w:rsidR="001D5EEF" w:rsidRDefault="001D5EEF" w:rsidP="001D5EEF">
      <w:pPr>
        <w:rPr>
          <w:b/>
        </w:rPr>
      </w:pPr>
      <w:r>
        <w:rPr>
          <w:b/>
        </w:rPr>
        <w:t>Mô tả:</w:t>
      </w:r>
    </w:p>
    <w:p w:rsidR="001D5EEF" w:rsidRDefault="001D5EEF" w:rsidP="001D5EEF">
      <w:pPr>
        <w:pStyle w:val="ListParagraph"/>
        <w:numPr>
          <w:ilvl w:val="0"/>
          <w:numId w:val="5"/>
        </w:numPr>
      </w:pPr>
      <w:r>
        <w:t>Giống như một game bình thường nhưng thay vì chơi online với những người chơi khác, user sẽ chơi cùng với AI để luyện tập.</w:t>
      </w:r>
    </w:p>
    <w:p w:rsidR="001D5EEF" w:rsidRDefault="001D5EEF" w:rsidP="001D5EEF">
      <w:pPr>
        <w:pStyle w:val="Heading3"/>
        <w:numPr>
          <w:ilvl w:val="0"/>
          <w:numId w:val="7"/>
        </w:numPr>
      </w:pPr>
      <w:r>
        <w:t>Quick race</w:t>
      </w:r>
    </w:p>
    <w:p w:rsidR="001D5EEF" w:rsidRDefault="001D5EEF" w:rsidP="001D5EEF">
      <w:pPr>
        <w:rPr>
          <w:b/>
        </w:rPr>
      </w:pPr>
      <w:r>
        <w:rPr>
          <w:b/>
        </w:rPr>
        <w:t>Chức năng:</w:t>
      </w:r>
    </w:p>
    <w:p w:rsidR="001D5EEF" w:rsidRDefault="001D5EEF" w:rsidP="001D5EEF">
      <w:pPr>
        <w:pStyle w:val="ListParagraph"/>
        <w:numPr>
          <w:ilvl w:val="0"/>
          <w:numId w:val="5"/>
        </w:numPr>
      </w:pPr>
      <w:r>
        <w:t>Chế độ chơi matching ngẫu nhiên</w:t>
      </w:r>
    </w:p>
    <w:p w:rsidR="001D5EEF" w:rsidRDefault="001D5EEF" w:rsidP="001D5EEF">
      <w:pPr>
        <w:rPr>
          <w:b/>
        </w:rPr>
      </w:pPr>
      <w:r>
        <w:rPr>
          <w:b/>
        </w:rPr>
        <w:t>Mô tả:</w:t>
      </w:r>
    </w:p>
    <w:p w:rsidR="001D5EEF" w:rsidRDefault="001D5EEF" w:rsidP="001D5EEF">
      <w:pPr>
        <w:pStyle w:val="ListParagraph"/>
        <w:numPr>
          <w:ilvl w:val="0"/>
          <w:numId w:val="5"/>
        </w:numPr>
      </w:pPr>
      <w:r>
        <w:lastRenderedPageBreak/>
        <w:t>Đây là chế độ chơi chính của game, user sau khi nhấn vào nút Quick race sẽ được chuyển tới phòng chờ, những user khác khi nhấn vào nút quick race sẽ tự động được chuyển tới chung phòng chờ</w:t>
      </w:r>
    </w:p>
    <w:p w:rsidR="001D5EEF" w:rsidRDefault="001D5EEF" w:rsidP="001D5EEF">
      <w:pPr>
        <w:pStyle w:val="ListParagraph"/>
        <w:numPr>
          <w:ilvl w:val="0"/>
          <w:numId w:val="5"/>
        </w:numPr>
      </w:pPr>
      <w:r>
        <w:t>Game sẽ bắt đầu khi có đủ người (4 người) hoặc quá thời gian chờ quy định ( 30s )</w:t>
      </w:r>
    </w:p>
    <w:p w:rsidR="001D5EEF" w:rsidRDefault="001D5EEF" w:rsidP="001D5EEF">
      <w:pPr>
        <w:pStyle w:val="Heading3"/>
        <w:numPr>
          <w:ilvl w:val="0"/>
          <w:numId w:val="7"/>
        </w:numPr>
      </w:pPr>
      <w:r>
        <w:t>Play with friends</w:t>
      </w:r>
    </w:p>
    <w:p w:rsidR="001D5EEF" w:rsidRDefault="001D5EEF" w:rsidP="001D5EEF">
      <w:pPr>
        <w:rPr>
          <w:b/>
        </w:rPr>
      </w:pPr>
      <w:r>
        <w:rPr>
          <w:b/>
        </w:rPr>
        <w:t>Chức năng:</w:t>
      </w:r>
    </w:p>
    <w:p w:rsidR="001D5EEF" w:rsidRDefault="001D5EEF" w:rsidP="001D5EEF">
      <w:pPr>
        <w:pStyle w:val="ListParagraph"/>
        <w:numPr>
          <w:ilvl w:val="0"/>
          <w:numId w:val="5"/>
        </w:numPr>
      </w:pPr>
      <w:r>
        <w:t>Mời bạn bè trong list friend cùng chơi</w:t>
      </w:r>
    </w:p>
    <w:p w:rsidR="001D5EEF" w:rsidRDefault="001D5EEF" w:rsidP="001D5EEF">
      <w:pPr>
        <w:rPr>
          <w:b/>
        </w:rPr>
      </w:pPr>
      <w:r>
        <w:rPr>
          <w:b/>
        </w:rPr>
        <w:t>Mô tả:</w:t>
      </w:r>
    </w:p>
    <w:p w:rsidR="001D5EEF" w:rsidRDefault="001D5EEF" w:rsidP="001D5EEF">
      <w:pPr>
        <w:pStyle w:val="ListParagraph"/>
        <w:numPr>
          <w:ilvl w:val="0"/>
          <w:numId w:val="5"/>
        </w:numPr>
      </w:pPr>
      <w:r>
        <w:t>Khi user vào mode này, sẽ được chuyển tới phòng chờ.</w:t>
      </w:r>
    </w:p>
    <w:p w:rsidR="001D5EEF" w:rsidRDefault="001D5EEF" w:rsidP="001D5EEF">
      <w:pPr>
        <w:pStyle w:val="ListParagraph"/>
        <w:numPr>
          <w:ilvl w:val="0"/>
          <w:numId w:val="5"/>
        </w:numPr>
      </w:pPr>
      <w:r>
        <w:t>Gồm một list friend hiển thị những user đang online</w:t>
      </w:r>
    </w:p>
    <w:p w:rsidR="001D5EEF" w:rsidRDefault="00555F44" w:rsidP="001D5EEF">
      <w:pPr>
        <w:pStyle w:val="ListParagraph"/>
        <w:numPr>
          <w:ilvl w:val="0"/>
          <w:numId w:val="5"/>
        </w:numPr>
      </w:pPr>
      <w:r>
        <w:t>Mời user khác theo tên</w:t>
      </w:r>
    </w:p>
    <w:p w:rsidR="00555F44" w:rsidRDefault="00555F44" w:rsidP="001D5EEF">
      <w:pPr>
        <w:pStyle w:val="ListParagraph"/>
        <w:numPr>
          <w:ilvl w:val="0"/>
          <w:numId w:val="5"/>
        </w:numPr>
      </w:pPr>
      <w:r>
        <w:t>Start game khi host nhấn Start Racing</w:t>
      </w:r>
    </w:p>
    <w:p w:rsidR="00555F44" w:rsidRDefault="00555F44" w:rsidP="00555F44">
      <w:pPr>
        <w:pStyle w:val="Heading3"/>
        <w:numPr>
          <w:ilvl w:val="0"/>
          <w:numId w:val="7"/>
        </w:numPr>
      </w:pPr>
      <w:r>
        <w:t>Main game</w:t>
      </w:r>
    </w:p>
    <w:p w:rsidR="00555F44" w:rsidRDefault="00555F44" w:rsidP="00555F44">
      <w:pPr>
        <w:rPr>
          <w:b/>
        </w:rPr>
      </w:pPr>
      <w:r>
        <w:rPr>
          <w:b/>
        </w:rPr>
        <w:t>Chức năng:</w:t>
      </w:r>
    </w:p>
    <w:p w:rsidR="00555F44" w:rsidRDefault="00555F44" w:rsidP="00555F44">
      <w:pPr>
        <w:pStyle w:val="ListParagraph"/>
        <w:numPr>
          <w:ilvl w:val="0"/>
          <w:numId w:val="5"/>
        </w:numPr>
      </w:pPr>
      <w:r>
        <w:t>Là Main Game.</w:t>
      </w:r>
    </w:p>
    <w:p w:rsidR="00555F44" w:rsidRDefault="00555F44" w:rsidP="00555F44">
      <w:pPr>
        <w:pStyle w:val="ListParagraph"/>
        <w:numPr>
          <w:ilvl w:val="0"/>
          <w:numId w:val="5"/>
        </w:numPr>
      </w:pPr>
      <w:r>
        <w:t>Tùy vào mode chơi mà người chơi sẽ chơi với nhau hoặc với AI</w:t>
      </w:r>
    </w:p>
    <w:p w:rsidR="00555F44" w:rsidRDefault="00555F44" w:rsidP="00555F44">
      <w:pPr>
        <w:rPr>
          <w:b/>
        </w:rPr>
      </w:pPr>
      <w:r>
        <w:rPr>
          <w:b/>
        </w:rPr>
        <w:t>Mô tả:</w:t>
      </w:r>
    </w:p>
    <w:p w:rsidR="00555F44" w:rsidRDefault="00555F44" w:rsidP="00555F44">
      <w:pPr>
        <w:pStyle w:val="ListParagraph"/>
        <w:numPr>
          <w:ilvl w:val="0"/>
          <w:numId w:val="5"/>
        </w:numPr>
      </w:pPr>
      <w:r>
        <w:t>Gồm tối đa 4 nhân vật (người chơi hoặc AI)</w:t>
      </w:r>
    </w:p>
    <w:p w:rsidR="00555F44" w:rsidRDefault="00555F44" w:rsidP="00555F44">
      <w:pPr>
        <w:pStyle w:val="ListParagraph"/>
        <w:numPr>
          <w:ilvl w:val="0"/>
          <w:numId w:val="5"/>
        </w:numPr>
      </w:pPr>
      <w:r>
        <w:t>Người chơi điều khiển nhân vật của mình tránh các chướng ngại vật, nhặt các Items, chiến đấu với nhau, cùng đua để tranh nhau vị trí đầu tiên của cuộc đua</w:t>
      </w:r>
    </w:p>
    <w:p w:rsidR="00555F44" w:rsidRPr="00555F44" w:rsidRDefault="00555F44" w:rsidP="00555F44"/>
    <w:p w:rsidR="005E12AD" w:rsidRDefault="0048573E" w:rsidP="005E12AD">
      <w:pPr>
        <w:pStyle w:val="Heading2"/>
        <w:numPr>
          <w:ilvl w:val="0"/>
          <w:numId w:val="6"/>
        </w:numPr>
      </w:pPr>
      <w:r>
        <w:t>nhân vật, kỹ năng và vật phẩm</w:t>
      </w:r>
    </w:p>
    <w:p w:rsidR="00C15719" w:rsidRDefault="00555F44" w:rsidP="00C15719">
      <w:pPr>
        <w:pStyle w:val="Heading3"/>
        <w:numPr>
          <w:ilvl w:val="0"/>
          <w:numId w:val="8"/>
        </w:numPr>
      </w:pPr>
      <w:r>
        <w:t>Thiết kế nhân vật</w:t>
      </w:r>
      <w:r w:rsidR="007826EB">
        <w:t xml:space="preserve"> và kỹ năng</w:t>
      </w:r>
    </w:p>
    <w:p w:rsidR="00C15719" w:rsidRDefault="00C15719" w:rsidP="00C15719">
      <w:r w:rsidRPr="00C15719">
        <w:rPr>
          <w:b/>
        </w:rPr>
        <w:t>Class</w:t>
      </w:r>
      <w:r>
        <w:rPr>
          <w:b/>
        </w:rPr>
        <w:t xml:space="preserve">: </w:t>
      </w:r>
      <w:r>
        <w:t>Gồm 3 class nhân vật chính</w:t>
      </w:r>
    </w:p>
    <w:tbl>
      <w:tblPr>
        <w:tblStyle w:val="TableGrid"/>
        <w:tblW w:w="0" w:type="auto"/>
        <w:tblLook w:val="04A0" w:firstRow="1" w:lastRow="0" w:firstColumn="1" w:lastColumn="0" w:noHBand="0" w:noVBand="1"/>
      </w:tblPr>
      <w:tblGrid>
        <w:gridCol w:w="2203"/>
        <w:gridCol w:w="2335"/>
        <w:gridCol w:w="2480"/>
        <w:gridCol w:w="2332"/>
      </w:tblGrid>
      <w:tr w:rsidR="00C15719" w:rsidTr="00C15719">
        <w:tc>
          <w:tcPr>
            <w:tcW w:w="2337" w:type="dxa"/>
          </w:tcPr>
          <w:p w:rsidR="00C15719" w:rsidRDefault="00C15719" w:rsidP="00C15719"/>
        </w:tc>
        <w:tc>
          <w:tcPr>
            <w:tcW w:w="2337" w:type="dxa"/>
          </w:tcPr>
          <w:p w:rsidR="00C15719" w:rsidRDefault="00C15719" w:rsidP="00C15719">
            <w:r>
              <w:t>Rồng lửa</w:t>
            </w:r>
          </w:p>
        </w:tc>
        <w:tc>
          <w:tcPr>
            <w:tcW w:w="2338" w:type="dxa"/>
          </w:tcPr>
          <w:p w:rsidR="00C15719" w:rsidRDefault="00C15719" w:rsidP="00C15719">
            <w:r>
              <w:t>Rồng băng</w:t>
            </w:r>
          </w:p>
        </w:tc>
        <w:tc>
          <w:tcPr>
            <w:tcW w:w="2338" w:type="dxa"/>
          </w:tcPr>
          <w:p w:rsidR="00C15719" w:rsidRDefault="00C15719" w:rsidP="00C15719">
            <w:r>
              <w:t>Rồng sấm sét</w:t>
            </w:r>
          </w:p>
        </w:tc>
      </w:tr>
      <w:tr w:rsidR="00C15719" w:rsidTr="00C15719">
        <w:tc>
          <w:tcPr>
            <w:tcW w:w="2337" w:type="dxa"/>
          </w:tcPr>
          <w:p w:rsidR="00C15719" w:rsidRDefault="00C15719" w:rsidP="00C15719">
            <w:r>
              <w:t>Thuộc tính</w:t>
            </w:r>
          </w:p>
        </w:tc>
        <w:tc>
          <w:tcPr>
            <w:tcW w:w="2337" w:type="dxa"/>
          </w:tcPr>
          <w:p w:rsidR="00C15719" w:rsidRDefault="00C15719" w:rsidP="00C15719">
            <w:r>
              <w:t>Lửa</w:t>
            </w:r>
          </w:p>
        </w:tc>
        <w:tc>
          <w:tcPr>
            <w:tcW w:w="2338" w:type="dxa"/>
          </w:tcPr>
          <w:p w:rsidR="00C15719" w:rsidRDefault="00C15719" w:rsidP="00C15719">
            <w:r>
              <w:t>Băng</w:t>
            </w:r>
          </w:p>
        </w:tc>
        <w:tc>
          <w:tcPr>
            <w:tcW w:w="2338" w:type="dxa"/>
          </w:tcPr>
          <w:p w:rsidR="00C15719" w:rsidRDefault="00C15719" w:rsidP="00C15719">
            <w:r>
              <w:t>Sấm sét</w:t>
            </w:r>
          </w:p>
        </w:tc>
      </w:tr>
      <w:tr w:rsidR="00C15719" w:rsidTr="00C15719">
        <w:tc>
          <w:tcPr>
            <w:tcW w:w="2337" w:type="dxa"/>
          </w:tcPr>
          <w:p w:rsidR="00C15719" w:rsidRDefault="00C15719" w:rsidP="00C15719">
            <w:r>
              <w:t>Màu sắc</w:t>
            </w:r>
          </w:p>
        </w:tc>
        <w:tc>
          <w:tcPr>
            <w:tcW w:w="2337" w:type="dxa"/>
          </w:tcPr>
          <w:p w:rsidR="00C15719" w:rsidRDefault="00C15719" w:rsidP="00C15719">
            <w:r>
              <w:t>Đỏ</w:t>
            </w:r>
          </w:p>
        </w:tc>
        <w:tc>
          <w:tcPr>
            <w:tcW w:w="2338" w:type="dxa"/>
          </w:tcPr>
          <w:p w:rsidR="00C15719" w:rsidRDefault="00C15719" w:rsidP="00C15719">
            <w:r>
              <w:t>Lam</w:t>
            </w:r>
          </w:p>
        </w:tc>
        <w:tc>
          <w:tcPr>
            <w:tcW w:w="2338" w:type="dxa"/>
          </w:tcPr>
          <w:p w:rsidR="00C15719" w:rsidRDefault="00C15719" w:rsidP="00C15719">
            <w:r>
              <w:t>Vàng</w:t>
            </w:r>
          </w:p>
        </w:tc>
      </w:tr>
      <w:tr w:rsidR="00C15719" w:rsidTr="00C15719">
        <w:tc>
          <w:tcPr>
            <w:tcW w:w="2337" w:type="dxa"/>
          </w:tcPr>
          <w:p w:rsidR="00C15719" w:rsidRDefault="00C15719" w:rsidP="00C15719">
            <w:r>
              <w:lastRenderedPageBreak/>
              <w:t>Hình ảnh minh họa</w:t>
            </w:r>
          </w:p>
        </w:tc>
        <w:tc>
          <w:tcPr>
            <w:tcW w:w="2337" w:type="dxa"/>
          </w:tcPr>
          <w:p w:rsidR="00C15719" w:rsidRDefault="00827CB2" w:rsidP="00C157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84pt">
                  <v:imagedata r:id="rId11" o:title="dragon2"/>
                </v:shape>
              </w:pict>
            </w:r>
          </w:p>
        </w:tc>
        <w:tc>
          <w:tcPr>
            <w:tcW w:w="2338" w:type="dxa"/>
          </w:tcPr>
          <w:p w:rsidR="00C15719" w:rsidRDefault="00827CB2" w:rsidP="00C15719">
            <w:r>
              <w:pict>
                <v:shape id="_x0000_i1026" type="#_x0000_t75" style="width:113.25pt;height:88.5pt">
                  <v:imagedata r:id="rId12" o:title="dragon5"/>
                </v:shape>
              </w:pict>
            </w:r>
          </w:p>
        </w:tc>
        <w:tc>
          <w:tcPr>
            <w:tcW w:w="2338" w:type="dxa"/>
          </w:tcPr>
          <w:p w:rsidR="00C15719" w:rsidRDefault="00827CB2" w:rsidP="00C15719">
            <w:r>
              <w:pict>
                <v:shape id="_x0000_i1027" type="#_x0000_t75" style="width:102.75pt;height:89.25pt">
                  <v:imagedata r:id="rId13" o:title="dragon6"/>
                </v:shape>
              </w:pict>
            </w:r>
          </w:p>
        </w:tc>
      </w:tr>
      <w:tr w:rsidR="00C15719" w:rsidTr="00C15719">
        <w:tc>
          <w:tcPr>
            <w:tcW w:w="2337" w:type="dxa"/>
          </w:tcPr>
          <w:p w:rsidR="00C15719" w:rsidRDefault="00C15719" w:rsidP="00C15719">
            <w:r>
              <w:t>Skill</w:t>
            </w:r>
          </w:p>
        </w:tc>
        <w:tc>
          <w:tcPr>
            <w:tcW w:w="2337" w:type="dxa"/>
          </w:tcPr>
          <w:p w:rsidR="00C15719" w:rsidRDefault="005552AC" w:rsidP="00C15719">
            <w:r>
              <w:t>Hơi thở của rồng</w:t>
            </w:r>
          </w:p>
        </w:tc>
        <w:tc>
          <w:tcPr>
            <w:tcW w:w="2338" w:type="dxa"/>
          </w:tcPr>
          <w:p w:rsidR="00C15719" w:rsidRDefault="005552AC" w:rsidP="00C15719">
            <w:r>
              <w:t>Vùng đất băng giá</w:t>
            </w:r>
          </w:p>
        </w:tc>
        <w:tc>
          <w:tcPr>
            <w:tcW w:w="2338" w:type="dxa"/>
          </w:tcPr>
          <w:p w:rsidR="00C15719" w:rsidRDefault="005552AC" w:rsidP="00C15719">
            <w:r>
              <w:t>Tốc độ sấm sét</w:t>
            </w:r>
          </w:p>
        </w:tc>
      </w:tr>
      <w:tr w:rsidR="00C15719" w:rsidTr="00C15719">
        <w:tc>
          <w:tcPr>
            <w:tcW w:w="2337" w:type="dxa"/>
          </w:tcPr>
          <w:p w:rsidR="00C15719" w:rsidRDefault="005552AC" w:rsidP="00C15719">
            <w:r>
              <w:t>Mô tả skill</w:t>
            </w:r>
          </w:p>
        </w:tc>
        <w:tc>
          <w:tcPr>
            <w:tcW w:w="2337" w:type="dxa"/>
          </w:tcPr>
          <w:p w:rsidR="00C15719" w:rsidRDefault="005552AC" w:rsidP="00C15719">
            <w:r>
              <w:t xml:space="preserve">Skill dạng tấn công, thời gian hồi chiêu và năng lượng tiêu thụ thấp. </w:t>
            </w:r>
          </w:p>
          <w:p w:rsidR="005552AC" w:rsidRDefault="005552AC" w:rsidP="00C15719">
            <w:r>
              <w:t>Phun ra một quả cầu lửa kích thước phụ thuộc vào thời gian gồng, bắn thẳng về phía trước</w:t>
            </w:r>
          </w:p>
        </w:tc>
        <w:tc>
          <w:tcPr>
            <w:tcW w:w="2338" w:type="dxa"/>
          </w:tcPr>
          <w:p w:rsidR="00C15719" w:rsidRDefault="005552AC" w:rsidP="00C15719">
            <w:r>
              <w:t>Skill dạng tấn công diện rộng, thời gian hồi chiêu và năng lượng tiêu thụ mức trung bình.</w:t>
            </w:r>
          </w:p>
          <w:p w:rsidR="005552AC" w:rsidRDefault="005552AC" w:rsidP="00C15719">
            <w:r>
              <w:t>Tạo ra một vùng không gian băng giá, tốc độ mọi thứ trong đó đều bị giảm đáng kể.</w:t>
            </w:r>
          </w:p>
        </w:tc>
        <w:tc>
          <w:tcPr>
            <w:tcW w:w="2338" w:type="dxa"/>
          </w:tcPr>
          <w:p w:rsidR="00C15719" w:rsidRDefault="005552AC" w:rsidP="00C15719">
            <w:r>
              <w:t>Skill dạng đa dụng. Thời gian hồi chiêu và năng lượng tiêu thụ cao.</w:t>
            </w:r>
          </w:p>
          <w:p w:rsidR="005552AC" w:rsidRDefault="005552AC" w:rsidP="00C15719">
            <w:r>
              <w:t>Tạo ra một lớp lá chắn từ trường, ngăn cản mọi tấn công và tăng tốc độ bản thân lên khá đáng kể.</w:t>
            </w:r>
          </w:p>
        </w:tc>
      </w:tr>
      <w:tr w:rsidR="005552AC" w:rsidTr="00C15719">
        <w:tc>
          <w:tcPr>
            <w:tcW w:w="2337" w:type="dxa"/>
          </w:tcPr>
          <w:p w:rsidR="005552AC" w:rsidRDefault="005552AC" w:rsidP="00C15719">
            <w:r>
              <w:t>Level của skill</w:t>
            </w:r>
          </w:p>
        </w:tc>
        <w:tc>
          <w:tcPr>
            <w:tcW w:w="2337" w:type="dxa"/>
          </w:tcPr>
          <w:p w:rsidR="005552AC" w:rsidRDefault="005552AC" w:rsidP="00C15719">
            <w:r>
              <w:t>Cấp độ kỹ năng càng cao thì thời gian hồi càng ngắn, tốc độ bắn và tốc độ gồng càng nhanh</w:t>
            </w:r>
          </w:p>
        </w:tc>
        <w:tc>
          <w:tcPr>
            <w:tcW w:w="2338" w:type="dxa"/>
          </w:tcPr>
          <w:p w:rsidR="005552AC" w:rsidRDefault="005552AC" w:rsidP="00C15719">
            <w:r>
              <w:t>Cấp độ kỹ năng càng cao thì khoảng không gian và khả năng làm chậm càng lớn.</w:t>
            </w:r>
          </w:p>
        </w:tc>
        <w:tc>
          <w:tcPr>
            <w:tcW w:w="2338" w:type="dxa"/>
          </w:tcPr>
          <w:p w:rsidR="005552AC" w:rsidRDefault="005552AC" w:rsidP="00C15719">
            <w:r>
              <w:t>Cấp độ kỹ năng càng cao thì thời gian hồi càng giảm và thời gian duy trì kỹ năng càng lâu.</w:t>
            </w:r>
          </w:p>
        </w:tc>
      </w:tr>
      <w:tr w:rsidR="00575A56" w:rsidTr="00C15719">
        <w:tc>
          <w:tcPr>
            <w:tcW w:w="2337" w:type="dxa"/>
          </w:tcPr>
          <w:p w:rsidR="00575A56" w:rsidRDefault="00575A56" w:rsidP="00C15719">
            <w:r>
              <w:t>Hình ảnh của skill</w:t>
            </w:r>
          </w:p>
        </w:tc>
        <w:tc>
          <w:tcPr>
            <w:tcW w:w="2337" w:type="dxa"/>
          </w:tcPr>
          <w:p w:rsidR="00575A56" w:rsidRDefault="00827CB2" w:rsidP="00C15719">
            <w:r>
              <w:pict>
                <v:shape id="_x0000_i1028" type="#_x0000_t75" style="width:50.25pt;height:50.25pt">
                  <v:imagedata r:id="rId14" o:title="Fire"/>
                </v:shape>
              </w:pict>
            </w:r>
          </w:p>
        </w:tc>
        <w:tc>
          <w:tcPr>
            <w:tcW w:w="2338" w:type="dxa"/>
          </w:tcPr>
          <w:p w:rsidR="00575A56" w:rsidRDefault="00827CB2" w:rsidP="00C15719">
            <w:r>
              <w:pict>
                <v:shape id="_x0000_i1029" type="#_x0000_t75" style="width:51pt;height:51pt">
                  <v:imagedata r:id="rId15" o:title="ice"/>
                </v:shape>
              </w:pict>
            </w:r>
          </w:p>
        </w:tc>
        <w:tc>
          <w:tcPr>
            <w:tcW w:w="2338" w:type="dxa"/>
          </w:tcPr>
          <w:p w:rsidR="00575A56" w:rsidRDefault="00827CB2" w:rsidP="00C15719">
            <w:r>
              <w:pict>
                <v:shape id="_x0000_i1030" type="#_x0000_t75" style="width:61.5pt;height:61.5pt">
                  <v:imagedata r:id="rId16" o:title="BrawlLightning"/>
                </v:shape>
              </w:pict>
            </w:r>
          </w:p>
        </w:tc>
      </w:tr>
    </w:tbl>
    <w:p w:rsidR="00C15719" w:rsidRDefault="00C15719" w:rsidP="00C15719"/>
    <w:p w:rsidR="007826EB" w:rsidRDefault="007826EB" w:rsidP="00241BFC">
      <w:pPr>
        <w:pStyle w:val="Heading3"/>
        <w:numPr>
          <w:ilvl w:val="0"/>
          <w:numId w:val="8"/>
        </w:numPr>
      </w:pPr>
      <w:r>
        <w:t>Thiết kế vật phẩm, bonus</w:t>
      </w:r>
    </w:p>
    <w:p w:rsidR="007826EB" w:rsidRDefault="007826EB" w:rsidP="007826EB"/>
    <w:tbl>
      <w:tblPr>
        <w:tblStyle w:val="TableGrid"/>
        <w:tblW w:w="0" w:type="auto"/>
        <w:tblLook w:val="04A0" w:firstRow="1" w:lastRow="0" w:firstColumn="1" w:lastColumn="0" w:noHBand="0" w:noVBand="1"/>
      </w:tblPr>
      <w:tblGrid>
        <w:gridCol w:w="2337"/>
        <w:gridCol w:w="2337"/>
        <w:gridCol w:w="2338"/>
        <w:gridCol w:w="2338"/>
      </w:tblGrid>
      <w:tr w:rsidR="006540F9" w:rsidTr="006540F9">
        <w:tc>
          <w:tcPr>
            <w:tcW w:w="2337" w:type="dxa"/>
          </w:tcPr>
          <w:p w:rsidR="006540F9" w:rsidRDefault="006540F9" w:rsidP="007826EB"/>
        </w:tc>
        <w:tc>
          <w:tcPr>
            <w:tcW w:w="2337" w:type="dxa"/>
          </w:tcPr>
          <w:p w:rsidR="006540F9" w:rsidRDefault="006540F9" w:rsidP="007826EB">
            <w:r>
              <w:t>Khiên</w:t>
            </w:r>
          </w:p>
        </w:tc>
        <w:tc>
          <w:tcPr>
            <w:tcW w:w="2338" w:type="dxa"/>
          </w:tcPr>
          <w:p w:rsidR="006540F9" w:rsidRDefault="006540F9" w:rsidP="007826EB">
            <w:r>
              <w:t>Speed up</w:t>
            </w:r>
          </w:p>
        </w:tc>
        <w:tc>
          <w:tcPr>
            <w:tcW w:w="2338" w:type="dxa"/>
          </w:tcPr>
          <w:p w:rsidR="006540F9" w:rsidRDefault="006540F9" w:rsidP="007826EB">
            <w:r>
              <w:t>Năng lượng</w:t>
            </w:r>
          </w:p>
        </w:tc>
      </w:tr>
      <w:tr w:rsidR="006540F9" w:rsidTr="006540F9">
        <w:tc>
          <w:tcPr>
            <w:tcW w:w="2337" w:type="dxa"/>
          </w:tcPr>
          <w:p w:rsidR="006540F9" w:rsidRDefault="006540F9" w:rsidP="007826EB">
            <w:r>
              <w:t>Mô tả</w:t>
            </w:r>
          </w:p>
        </w:tc>
        <w:tc>
          <w:tcPr>
            <w:tcW w:w="2337" w:type="dxa"/>
          </w:tcPr>
          <w:p w:rsidR="006540F9" w:rsidRDefault="006540F9" w:rsidP="007826EB">
            <w:r>
              <w:t>Tạo một lớp giáp phòng ngự mọi tấ</w:t>
            </w:r>
            <w:r w:rsidR="00827CB2">
              <w:t>n công trong vòng 5</w:t>
            </w:r>
            <w:r>
              <w:t>s</w:t>
            </w:r>
          </w:p>
        </w:tc>
        <w:tc>
          <w:tcPr>
            <w:tcW w:w="2338" w:type="dxa"/>
          </w:tcPr>
          <w:p w:rsidR="006540F9" w:rsidRDefault="006540F9" w:rsidP="007826EB">
            <w:r>
              <w:t>Tăng tốc độ lên 100% trong 3s</w:t>
            </w:r>
          </w:p>
        </w:tc>
        <w:tc>
          <w:tcPr>
            <w:tcW w:w="2338" w:type="dxa"/>
          </w:tcPr>
          <w:p w:rsidR="006540F9" w:rsidRDefault="006540F9" w:rsidP="007826EB">
            <w:r>
              <w:t>Hồi phục 30% năng lượng</w:t>
            </w:r>
          </w:p>
        </w:tc>
      </w:tr>
      <w:tr w:rsidR="006540F9" w:rsidTr="006540F9">
        <w:tc>
          <w:tcPr>
            <w:tcW w:w="2337" w:type="dxa"/>
          </w:tcPr>
          <w:p w:rsidR="006540F9" w:rsidRDefault="006540F9" w:rsidP="007826EB">
            <w:r>
              <w:t>Hình ảnh</w:t>
            </w:r>
          </w:p>
        </w:tc>
        <w:tc>
          <w:tcPr>
            <w:tcW w:w="2337" w:type="dxa"/>
          </w:tcPr>
          <w:p w:rsidR="006540F9" w:rsidRDefault="00827CB2" w:rsidP="007826EB">
            <w:r>
              <w:pict>
                <v:shape id="_x0000_i1031" type="#_x0000_t75" style="width:81pt;height:81pt">
                  <v:imagedata r:id="rId17" o:title="shield_protection_blue"/>
                </v:shape>
              </w:pict>
            </w:r>
          </w:p>
        </w:tc>
        <w:tc>
          <w:tcPr>
            <w:tcW w:w="2338" w:type="dxa"/>
          </w:tcPr>
          <w:p w:rsidR="006540F9" w:rsidRDefault="00345253" w:rsidP="007826EB">
            <w:r>
              <w:pict>
                <v:shape id="_x0000_i1032" type="#_x0000_t75" style="width:96pt;height:96pt">
                  <v:imagedata r:id="rId18" o:title="speed_up"/>
                </v:shape>
              </w:pict>
            </w:r>
          </w:p>
        </w:tc>
        <w:tc>
          <w:tcPr>
            <w:tcW w:w="2338" w:type="dxa"/>
          </w:tcPr>
          <w:p w:rsidR="006540F9" w:rsidRDefault="00827CB2" w:rsidP="007826EB">
            <w:r>
              <w:pict>
                <v:shape id="_x0000_i1033" type="#_x0000_t75" style="width:87.75pt;height:85.5pt">
                  <v:imagedata r:id="rId19" o:title="energy__2_"/>
                </v:shape>
              </w:pict>
            </w:r>
          </w:p>
        </w:tc>
      </w:tr>
      <w:tr w:rsidR="006540F9" w:rsidTr="006540F9">
        <w:tc>
          <w:tcPr>
            <w:tcW w:w="2337" w:type="dxa"/>
          </w:tcPr>
          <w:p w:rsidR="006540F9" w:rsidRDefault="00D76BC2" w:rsidP="007826EB">
            <w:r>
              <w:lastRenderedPageBreak/>
              <w:t>Tỉ lệ random trong game</w:t>
            </w:r>
          </w:p>
        </w:tc>
        <w:tc>
          <w:tcPr>
            <w:tcW w:w="2337" w:type="dxa"/>
          </w:tcPr>
          <w:p w:rsidR="006540F9" w:rsidRDefault="00D76BC2" w:rsidP="007826EB">
            <w:r>
              <w:t>30%</w:t>
            </w:r>
          </w:p>
        </w:tc>
        <w:tc>
          <w:tcPr>
            <w:tcW w:w="2338" w:type="dxa"/>
          </w:tcPr>
          <w:p w:rsidR="006540F9" w:rsidRDefault="00D76BC2" w:rsidP="007826EB">
            <w:r>
              <w:t>20%</w:t>
            </w:r>
          </w:p>
        </w:tc>
        <w:tc>
          <w:tcPr>
            <w:tcW w:w="2338" w:type="dxa"/>
          </w:tcPr>
          <w:p w:rsidR="006540F9" w:rsidRDefault="00D76BC2" w:rsidP="007826EB">
            <w:r>
              <w:t>50%</w:t>
            </w:r>
          </w:p>
        </w:tc>
      </w:tr>
    </w:tbl>
    <w:p w:rsidR="006540F9" w:rsidRPr="007826EB" w:rsidRDefault="006540F9" w:rsidP="007826EB"/>
    <w:p w:rsidR="00C15719" w:rsidRDefault="00241BFC" w:rsidP="00241BFC">
      <w:pPr>
        <w:pStyle w:val="Heading2"/>
        <w:numPr>
          <w:ilvl w:val="0"/>
          <w:numId w:val="6"/>
        </w:numPr>
      </w:pPr>
      <w:r>
        <w:t>Thiết kế level</w:t>
      </w:r>
    </w:p>
    <w:p w:rsidR="00241BFC" w:rsidRPr="00241BFC" w:rsidRDefault="00241BFC" w:rsidP="00241BFC"/>
    <w:p w:rsidR="005E12AD" w:rsidRDefault="00A87BCA" w:rsidP="005E12AD">
      <w:pPr>
        <w:pStyle w:val="Heading1"/>
      </w:pPr>
      <w:r>
        <w:t>các tài nguyên cần thiết</w:t>
      </w:r>
    </w:p>
    <w:p w:rsidR="00A87BCA" w:rsidRDefault="00A87BCA" w:rsidP="00A87BCA">
      <w:r>
        <w:t>Sprite 2D:</w:t>
      </w:r>
    </w:p>
    <w:p w:rsidR="00A87BCA" w:rsidRDefault="00A87BCA" w:rsidP="00A87BCA">
      <w:r>
        <w:t>Animation 2D:</w:t>
      </w:r>
    </w:p>
    <w:p w:rsidR="00A87BCA" w:rsidRDefault="00A87BCA" w:rsidP="00A87BCA">
      <w:r>
        <w:t xml:space="preserve">Effect: </w:t>
      </w:r>
    </w:p>
    <w:p w:rsidR="00A87BCA" w:rsidRDefault="00A87BCA" w:rsidP="00A87BCA">
      <w:r>
        <w:t>Sound:</w:t>
      </w:r>
      <w:bookmarkStart w:id="0" w:name="_GoBack"/>
      <w:bookmarkEnd w:id="0"/>
    </w:p>
    <w:p w:rsidR="00A87BCA" w:rsidRPr="00A87BCA" w:rsidRDefault="00A87BCA" w:rsidP="00A87BCA"/>
    <w:p w:rsidR="00084621" w:rsidRDefault="00084621"/>
    <w:sectPr w:rsidR="000846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253" w:rsidRDefault="00345253">
      <w:pPr>
        <w:spacing w:after="0" w:line="240" w:lineRule="auto"/>
      </w:pPr>
      <w:r>
        <w:separator/>
      </w:r>
    </w:p>
  </w:endnote>
  <w:endnote w:type="continuationSeparator" w:id="0">
    <w:p w:rsidR="00345253" w:rsidRDefault="0034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253" w:rsidRDefault="00345253">
      <w:pPr>
        <w:spacing w:after="0" w:line="240" w:lineRule="auto"/>
      </w:pPr>
      <w:r>
        <w:separator/>
      </w:r>
    </w:p>
  </w:footnote>
  <w:footnote w:type="continuationSeparator" w:id="0">
    <w:p w:rsidR="00345253" w:rsidRDefault="00345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CEC"/>
    <w:multiLevelType w:val="hybridMultilevel"/>
    <w:tmpl w:val="BE6A9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05A9B"/>
    <w:multiLevelType w:val="hybridMultilevel"/>
    <w:tmpl w:val="C0DC63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6599"/>
    <w:multiLevelType w:val="hybridMultilevel"/>
    <w:tmpl w:val="E5C42A26"/>
    <w:lvl w:ilvl="0" w:tplc="45BCA52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2DD0"/>
    <w:multiLevelType w:val="hybridMultilevel"/>
    <w:tmpl w:val="32EA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A0DEB"/>
    <w:multiLevelType w:val="hybridMultilevel"/>
    <w:tmpl w:val="00FAE388"/>
    <w:lvl w:ilvl="0" w:tplc="FD5EC98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6754D"/>
    <w:multiLevelType w:val="hybridMultilevel"/>
    <w:tmpl w:val="242E5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7"/>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AD"/>
    <w:rsid w:val="00056929"/>
    <w:rsid w:val="00084621"/>
    <w:rsid w:val="001D5EEF"/>
    <w:rsid w:val="00241BFC"/>
    <w:rsid w:val="00345253"/>
    <w:rsid w:val="0048573E"/>
    <w:rsid w:val="00543DD4"/>
    <w:rsid w:val="005552AC"/>
    <w:rsid w:val="00555F44"/>
    <w:rsid w:val="00575A56"/>
    <w:rsid w:val="005D7945"/>
    <w:rsid w:val="005E12AD"/>
    <w:rsid w:val="00621081"/>
    <w:rsid w:val="006540F9"/>
    <w:rsid w:val="006778CC"/>
    <w:rsid w:val="007826EB"/>
    <w:rsid w:val="007969C8"/>
    <w:rsid w:val="00827CB2"/>
    <w:rsid w:val="009B61F4"/>
    <w:rsid w:val="00A84A6F"/>
    <w:rsid w:val="00A87BCA"/>
    <w:rsid w:val="00BD744A"/>
    <w:rsid w:val="00C15719"/>
    <w:rsid w:val="00D76B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CF231-9449-4F80-8A5F-A993091E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B61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61F4"/>
  </w:style>
  <w:style w:type="paragraph" w:styleId="Footer">
    <w:name w:val="footer"/>
    <w:basedOn w:val="Normal"/>
    <w:link w:val="FooterChar"/>
    <w:uiPriority w:val="99"/>
    <w:unhideWhenUsed/>
    <w:rsid w:val="009B61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6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500\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095602B-6683-4A4B-ACA2-2D9AD33A8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338</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TP500</dc:creator>
  <cp:keywords/>
  <cp:lastModifiedBy>Trọng Thiên</cp:lastModifiedBy>
  <cp:revision>8</cp:revision>
  <dcterms:created xsi:type="dcterms:W3CDTF">2015-11-02T15:28:00Z</dcterms:created>
  <dcterms:modified xsi:type="dcterms:W3CDTF">2015-11-19T03:01:00Z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